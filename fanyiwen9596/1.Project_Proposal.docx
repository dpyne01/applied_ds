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D122" w14:textId="4E1E07E2" w:rsidR="000A6A72" w:rsidRPr="00AD1B1A" w:rsidRDefault="00AD1B1A" w:rsidP="0090359A">
      <w:pPr>
        <w:jc w:val="center"/>
        <w:rPr>
          <w:sz w:val="32"/>
          <w:szCs w:val="32"/>
        </w:rPr>
      </w:pPr>
      <w:r w:rsidRPr="00AD1B1A">
        <w:rPr>
          <w:sz w:val="32"/>
          <w:szCs w:val="32"/>
        </w:rPr>
        <w:t>Report #</w:t>
      </w:r>
      <w:r w:rsidR="0090359A">
        <w:rPr>
          <w:sz w:val="32"/>
          <w:szCs w:val="32"/>
        </w:rPr>
        <w:t>3</w:t>
      </w:r>
      <w:r w:rsidRPr="00AD1B1A">
        <w:rPr>
          <w:sz w:val="32"/>
          <w:szCs w:val="32"/>
        </w:rPr>
        <w:t xml:space="preserve">: </w:t>
      </w:r>
      <w:r w:rsidR="0090359A">
        <w:rPr>
          <w:sz w:val="32"/>
          <w:szCs w:val="32"/>
        </w:rPr>
        <w:t>B</w:t>
      </w:r>
      <w:r w:rsidR="0090359A">
        <w:rPr>
          <w:rFonts w:hint="eastAsia"/>
          <w:sz w:val="32"/>
          <w:szCs w:val="32"/>
          <w:lang w:eastAsia="zh-CN"/>
        </w:rPr>
        <w:t>est</w:t>
      </w:r>
      <w:r w:rsidR="0090359A">
        <w:rPr>
          <w:sz w:val="32"/>
          <w:szCs w:val="32"/>
        </w:rPr>
        <w:t xml:space="preserve"> City for investing a Chinese Restaurant</w:t>
      </w:r>
    </w:p>
    <w:p w14:paraId="79EE8CA9" w14:textId="276F43CA" w:rsidR="00AD1B1A" w:rsidRPr="00AD1B1A" w:rsidRDefault="00AD1B1A" w:rsidP="00AD1B1A">
      <w:pPr>
        <w:jc w:val="center"/>
        <w:rPr>
          <w:sz w:val="32"/>
          <w:szCs w:val="32"/>
        </w:rPr>
      </w:pPr>
      <w:r w:rsidRPr="00AD1B1A">
        <w:rPr>
          <w:sz w:val="32"/>
          <w:szCs w:val="32"/>
        </w:rPr>
        <w:t>Nicolas Fan</w:t>
      </w:r>
    </w:p>
    <w:p w14:paraId="72DAC64F" w14:textId="5E46C1AD" w:rsidR="00806CD3" w:rsidRDefault="00806CD3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I suppose an investor came to consult me that he has around $250,000 free money in his bank account and he decided to open a Chinese restaurant at </w:t>
      </w:r>
      <w:r w:rsidR="0090359A">
        <w:rPr>
          <w:sz w:val="24"/>
          <w:szCs w:val="24"/>
        </w:rPr>
        <w:t>North America</w:t>
      </w:r>
      <w:bookmarkStart w:id="0" w:name="_GoBack"/>
      <w:bookmarkEnd w:id="0"/>
      <w:r>
        <w:rPr>
          <w:sz w:val="24"/>
          <w:szCs w:val="24"/>
        </w:rPr>
        <w:t xml:space="preserve"> area. What should he do to ensure the business go </w:t>
      </w:r>
      <w:r w:rsidR="000E5901">
        <w:rPr>
          <w:sz w:val="24"/>
          <w:szCs w:val="24"/>
        </w:rPr>
        <w:t xml:space="preserve">successful, which is defined as short breakeven time and high investment return rate? </w:t>
      </w:r>
      <w:r>
        <w:rPr>
          <w:sz w:val="24"/>
          <w:szCs w:val="24"/>
        </w:rPr>
        <w:t xml:space="preserve">Since I am a data scientist, I will use the Yelp Dataset to analysis and return a decent and </w:t>
      </w:r>
      <w:r w:rsidRPr="00806CD3">
        <w:rPr>
          <w:sz w:val="24"/>
          <w:szCs w:val="24"/>
        </w:rPr>
        <w:t xml:space="preserve">achievable business </w:t>
      </w:r>
      <w:r w:rsidR="000E5901">
        <w:rPr>
          <w:sz w:val="24"/>
          <w:szCs w:val="24"/>
        </w:rPr>
        <w:t xml:space="preserve">suggestion </w:t>
      </w:r>
      <w:r w:rsidRPr="00806CD3">
        <w:rPr>
          <w:sz w:val="24"/>
          <w:szCs w:val="24"/>
        </w:rPr>
        <w:t xml:space="preserve">plan </w:t>
      </w:r>
      <w:r>
        <w:rPr>
          <w:sz w:val="24"/>
          <w:szCs w:val="24"/>
        </w:rPr>
        <w:t>to him.</w:t>
      </w:r>
      <w:r w:rsidRPr="00806CD3">
        <w:t xml:space="preserve"> </w:t>
      </w:r>
    </w:p>
    <w:p w14:paraId="2027FB00" w14:textId="77777777" w:rsidR="00806CD3" w:rsidRDefault="00806CD3">
      <w:pPr>
        <w:rPr>
          <w:sz w:val="24"/>
          <w:szCs w:val="24"/>
        </w:rPr>
      </w:pPr>
    </w:p>
    <w:p w14:paraId="39034BD6" w14:textId="47FA2106" w:rsidR="000E5901" w:rsidRDefault="000E5901" w:rsidP="000E5901">
      <w:pPr>
        <w:rPr>
          <w:sz w:val="24"/>
          <w:szCs w:val="24"/>
        </w:rPr>
      </w:pPr>
      <w:r w:rsidRPr="000E5901">
        <w:rPr>
          <w:sz w:val="24"/>
          <w:szCs w:val="24"/>
        </w:rPr>
        <w:t xml:space="preserve">The Yelp dataset is a subset of </w:t>
      </w:r>
      <w:r>
        <w:rPr>
          <w:sz w:val="24"/>
          <w:szCs w:val="24"/>
        </w:rPr>
        <w:t>Yelp</w:t>
      </w:r>
      <w:r w:rsidRPr="000E5901">
        <w:rPr>
          <w:sz w:val="24"/>
          <w:szCs w:val="24"/>
        </w:rPr>
        <w:t xml:space="preserve"> businesses, reviews, and user data for use in personal, educational, and academic purposes. </w:t>
      </w:r>
      <w:r>
        <w:rPr>
          <w:sz w:val="24"/>
          <w:szCs w:val="24"/>
        </w:rPr>
        <w:t>It is a</w:t>
      </w:r>
      <w:r w:rsidRPr="000E5901">
        <w:rPr>
          <w:sz w:val="24"/>
          <w:szCs w:val="24"/>
        </w:rPr>
        <w:t>vailable as JSON files</w:t>
      </w:r>
      <w:r>
        <w:rPr>
          <w:sz w:val="24"/>
          <w:szCs w:val="24"/>
        </w:rPr>
        <w:t>.</w:t>
      </w:r>
      <w:r w:rsidRPr="000E59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hyperlink r:id="rId8" w:history="1">
        <w:r w:rsidR="00825254" w:rsidRPr="000700BC">
          <w:rPr>
            <w:rStyle w:val="Hyperlink"/>
            <w:sz w:val="24"/>
            <w:szCs w:val="24"/>
          </w:rPr>
          <w:t>https://www.yelp.com/dataset</w:t>
        </w:r>
      </w:hyperlink>
      <w:r>
        <w:rPr>
          <w:sz w:val="24"/>
          <w:szCs w:val="24"/>
        </w:rPr>
        <w:t>)</w:t>
      </w:r>
      <w:r w:rsidR="00825254">
        <w:rPr>
          <w:sz w:val="24"/>
          <w:szCs w:val="24"/>
        </w:rPr>
        <w:t xml:space="preserve"> The dataset contains 3 main business files: </w:t>
      </w:r>
      <w:proofErr w:type="spellStart"/>
      <w:r w:rsidR="00825254">
        <w:rPr>
          <w:sz w:val="24"/>
          <w:szCs w:val="24"/>
        </w:rPr>
        <w:t>business.json</w:t>
      </w:r>
      <w:proofErr w:type="spellEnd"/>
      <w:r w:rsidR="00825254">
        <w:rPr>
          <w:sz w:val="24"/>
          <w:szCs w:val="24"/>
        </w:rPr>
        <w:t xml:space="preserve">, </w:t>
      </w:r>
      <w:proofErr w:type="spellStart"/>
      <w:r w:rsidR="00825254">
        <w:rPr>
          <w:sz w:val="24"/>
          <w:szCs w:val="24"/>
        </w:rPr>
        <w:t>review.json</w:t>
      </w:r>
      <w:proofErr w:type="spellEnd"/>
      <w:r w:rsidR="00825254">
        <w:rPr>
          <w:sz w:val="24"/>
          <w:szCs w:val="24"/>
        </w:rPr>
        <w:t xml:space="preserve"> and </w:t>
      </w:r>
      <w:proofErr w:type="spellStart"/>
      <w:r w:rsidR="00825254">
        <w:rPr>
          <w:sz w:val="24"/>
          <w:szCs w:val="24"/>
        </w:rPr>
        <w:t>user.json</w:t>
      </w:r>
      <w:proofErr w:type="spellEnd"/>
      <w:r w:rsidR="00825254">
        <w:rPr>
          <w:sz w:val="24"/>
          <w:szCs w:val="24"/>
        </w:rPr>
        <w:t xml:space="preserve">. </w:t>
      </w:r>
      <w:proofErr w:type="spellStart"/>
      <w:r w:rsidR="00825254">
        <w:rPr>
          <w:sz w:val="24"/>
          <w:szCs w:val="24"/>
        </w:rPr>
        <w:t>Business.json</w:t>
      </w:r>
      <w:proofErr w:type="spellEnd"/>
      <w:r w:rsidR="00825254">
        <w:rPr>
          <w:sz w:val="24"/>
          <w:szCs w:val="24"/>
        </w:rPr>
        <w:t xml:space="preserve"> c</w:t>
      </w:r>
      <w:r w:rsidR="00825254" w:rsidRPr="00825254">
        <w:rPr>
          <w:sz w:val="24"/>
          <w:szCs w:val="24"/>
        </w:rPr>
        <w:t>ontains business data including location data, attributes, and categories.</w:t>
      </w:r>
      <w:r w:rsidR="00825254">
        <w:rPr>
          <w:sz w:val="24"/>
          <w:szCs w:val="24"/>
        </w:rPr>
        <w:t xml:space="preserve"> </w:t>
      </w:r>
      <w:proofErr w:type="spellStart"/>
      <w:r w:rsidR="00825254">
        <w:rPr>
          <w:sz w:val="24"/>
          <w:szCs w:val="24"/>
        </w:rPr>
        <w:t>R</w:t>
      </w:r>
      <w:r w:rsidR="00825254" w:rsidRPr="00825254">
        <w:rPr>
          <w:sz w:val="24"/>
          <w:szCs w:val="24"/>
        </w:rPr>
        <w:t>eview.json</w:t>
      </w:r>
      <w:proofErr w:type="spellEnd"/>
      <w:r w:rsidR="00825254" w:rsidRPr="00825254">
        <w:rPr>
          <w:sz w:val="24"/>
          <w:szCs w:val="24"/>
        </w:rPr>
        <w:t xml:space="preserve"> </w:t>
      </w:r>
      <w:r w:rsidR="00825254">
        <w:rPr>
          <w:sz w:val="24"/>
          <w:szCs w:val="24"/>
        </w:rPr>
        <w:t>c</w:t>
      </w:r>
      <w:r w:rsidR="00825254" w:rsidRPr="00825254">
        <w:rPr>
          <w:sz w:val="24"/>
          <w:szCs w:val="24"/>
        </w:rPr>
        <w:t xml:space="preserve">ontains full review text data including the </w:t>
      </w:r>
      <w:proofErr w:type="spellStart"/>
      <w:r w:rsidR="00825254" w:rsidRPr="00825254">
        <w:rPr>
          <w:sz w:val="24"/>
          <w:szCs w:val="24"/>
        </w:rPr>
        <w:t>user_id</w:t>
      </w:r>
      <w:proofErr w:type="spellEnd"/>
      <w:r w:rsidR="00825254" w:rsidRPr="00825254">
        <w:rPr>
          <w:sz w:val="24"/>
          <w:szCs w:val="24"/>
        </w:rPr>
        <w:t xml:space="preserve"> that wrote the review and the </w:t>
      </w:r>
      <w:proofErr w:type="spellStart"/>
      <w:r w:rsidR="00825254" w:rsidRPr="00825254">
        <w:rPr>
          <w:sz w:val="24"/>
          <w:szCs w:val="24"/>
        </w:rPr>
        <w:t>business_id</w:t>
      </w:r>
      <w:proofErr w:type="spellEnd"/>
      <w:r w:rsidR="00825254" w:rsidRPr="00825254">
        <w:rPr>
          <w:sz w:val="24"/>
          <w:szCs w:val="24"/>
        </w:rPr>
        <w:t xml:space="preserve"> the review is written for.</w:t>
      </w:r>
      <w:r w:rsidR="00825254">
        <w:rPr>
          <w:sz w:val="24"/>
          <w:szCs w:val="24"/>
        </w:rPr>
        <w:t xml:space="preserve"> </w:t>
      </w:r>
      <w:proofErr w:type="spellStart"/>
      <w:r w:rsidR="00825254">
        <w:rPr>
          <w:sz w:val="24"/>
          <w:szCs w:val="24"/>
        </w:rPr>
        <w:t>U</w:t>
      </w:r>
      <w:r w:rsidR="00825254" w:rsidRPr="00825254">
        <w:rPr>
          <w:sz w:val="24"/>
          <w:szCs w:val="24"/>
        </w:rPr>
        <w:t>ser.json</w:t>
      </w:r>
      <w:proofErr w:type="spellEnd"/>
      <w:r w:rsidR="00825254" w:rsidRPr="00825254">
        <w:rPr>
          <w:sz w:val="24"/>
          <w:szCs w:val="24"/>
        </w:rPr>
        <w:t xml:space="preserve"> includ</w:t>
      </w:r>
      <w:r w:rsidR="00825254">
        <w:rPr>
          <w:sz w:val="24"/>
          <w:szCs w:val="24"/>
        </w:rPr>
        <w:t>es</w:t>
      </w:r>
      <w:r w:rsidR="00825254" w:rsidRPr="00825254">
        <w:rPr>
          <w:sz w:val="24"/>
          <w:szCs w:val="24"/>
        </w:rPr>
        <w:t xml:space="preserve"> the user's friend mapping and all the metadata associated with the user.</w:t>
      </w:r>
      <w:r w:rsidR="00825254">
        <w:rPr>
          <w:sz w:val="24"/>
          <w:szCs w:val="24"/>
        </w:rPr>
        <w:t xml:space="preserve"> </w:t>
      </w:r>
    </w:p>
    <w:p w14:paraId="61D1AE68" w14:textId="441CB3B5" w:rsidR="00825254" w:rsidRDefault="00825254" w:rsidP="000E5901">
      <w:pPr>
        <w:rPr>
          <w:sz w:val="24"/>
          <w:szCs w:val="24"/>
        </w:rPr>
      </w:pPr>
    </w:p>
    <w:p w14:paraId="1C26FE1F" w14:textId="331CC9F0" w:rsidR="00825254" w:rsidRDefault="00825254" w:rsidP="000E5901">
      <w:pPr>
        <w:rPr>
          <w:sz w:val="24"/>
          <w:szCs w:val="24"/>
        </w:rPr>
      </w:pPr>
      <w:r>
        <w:rPr>
          <w:sz w:val="24"/>
          <w:szCs w:val="24"/>
        </w:rPr>
        <w:t xml:space="preserve">Currently, my algorithm will mainly focus on </w:t>
      </w:r>
      <w:proofErr w:type="spellStart"/>
      <w:r>
        <w:rPr>
          <w:sz w:val="24"/>
          <w:szCs w:val="24"/>
        </w:rPr>
        <w:t>business.json</w:t>
      </w:r>
      <w:proofErr w:type="spellEnd"/>
      <w:r>
        <w:rPr>
          <w:sz w:val="24"/>
          <w:szCs w:val="24"/>
        </w:rPr>
        <w:t xml:space="preserve"> file. Although it contains 192,609 businesses and takes </w:t>
      </w:r>
      <w:r w:rsidRPr="00825254">
        <w:rPr>
          <w:sz w:val="24"/>
          <w:szCs w:val="24"/>
        </w:rPr>
        <w:t>8.69 gigabytes uncompressed</w:t>
      </w:r>
      <w:r>
        <w:rPr>
          <w:sz w:val="24"/>
          <w:szCs w:val="24"/>
        </w:rPr>
        <w:t>, most of the data is irrelevant to my project based on the wrong location. To clean the data, I would first delete lines with “state” attributes not equal to “MA” and then select the lines with “city” attributes equal to Boston area (</w:t>
      </w:r>
      <w:r w:rsidRPr="00825254">
        <w:rPr>
          <w:sz w:val="24"/>
          <w:szCs w:val="24"/>
        </w:rPr>
        <w:t>Boston, Cambridge, Medford, Allston, Quincy, Malden</w:t>
      </w:r>
      <w:r>
        <w:rPr>
          <w:sz w:val="24"/>
          <w:szCs w:val="24"/>
        </w:rPr>
        <w:t xml:space="preserve"> and so on). After that, I need to select all the Chinese restaurant by attributes “categories”. Since there are different style Chinese restaurants, Yelp defined 13 different categories for them (</w:t>
      </w:r>
      <w:r w:rsidRPr="00825254">
        <w:rPr>
          <w:sz w:val="24"/>
          <w:szCs w:val="24"/>
        </w:rPr>
        <w:t xml:space="preserve">Cantonese/ Congee/ Dim Sum/ Fuzhou/ Hainan/ Hakka/ </w:t>
      </w:r>
      <w:proofErr w:type="spellStart"/>
      <w:r w:rsidRPr="00825254">
        <w:rPr>
          <w:sz w:val="24"/>
          <w:szCs w:val="24"/>
        </w:rPr>
        <w:t>Henghwa</w:t>
      </w:r>
      <w:proofErr w:type="spellEnd"/>
      <w:r w:rsidRPr="00825254">
        <w:rPr>
          <w:sz w:val="24"/>
          <w:szCs w:val="24"/>
        </w:rPr>
        <w:t xml:space="preserve">/ </w:t>
      </w:r>
      <w:proofErr w:type="spellStart"/>
      <w:r w:rsidRPr="00825254">
        <w:rPr>
          <w:sz w:val="24"/>
          <w:szCs w:val="24"/>
        </w:rPr>
        <w:t>Hokkien</w:t>
      </w:r>
      <w:proofErr w:type="spellEnd"/>
      <w:r w:rsidRPr="00825254">
        <w:rPr>
          <w:sz w:val="24"/>
          <w:szCs w:val="24"/>
        </w:rPr>
        <w:t>/ Hunan/ Pekinese/ Shanghainese/ Szechuan/ Teochew</w:t>
      </w:r>
      <w:r>
        <w:rPr>
          <w:sz w:val="24"/>
          <w:szCs w:val="24"/>
        </w:rPr>
        <w:t>).</w:t>
      </w:r>
    </w:p>
    <w:p w14:paraId="727BC996" w14:textId="11F171B0" w:rsidR="006472FD" w:rsidRDefault="006472FD" w:rsidP="000E5901">
      <w:pPr>
        <w:rPr>
          <w:sz w:val="24"/>
          <w:szCs w:val="24"/>
        </w:rPr>
      </w:pPr>
    </w:p>
    <w:p w14:paraId="76A31984" w14:textId="5A8E5E1A" w:rsidR="006472FD" w:rsidRDefault="006472FD" w:rsidP="000E5901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  <w:lang w:eastAsia="zh-CN"/>
        </w:rPr>
        <w:t>f</w:t>
      </w:r>
      <w:r>
        <w:rPr>
          <w:sz w:val="24"/>
          <w:szCs w:val="24"/>
        </w:rPr>
        <w:t xml:space="preserve">ter the date getting cleaned, we will have a dataset of Boston area Chinese restaurant. And then, </w:t>
      </w:r>
      <w:r w:rsidR="005E36B4">
        <w:rPr>
          <w:sz w:val="24"/>
          <w:szCs w:val="24"/>
        </w:rPr>
        <w:t>I am going to find all the successful restaurant under $250,000 initial investment and a</w:t>
      </w:r>
      <w:r w:rsidR="005E36B4" w:rsidRPr="005E36B4">
        <w:rPr>
          <w:sz w:val="24"/>
          <w:szCs w:val="24"/>
        </w:rPr>
        <w:t>nalyze the characteristics and commonalities of these restaurants</w:t>
      </w:r>
      <w:r w:rsidR="005E36B4">
        <w:rPr>
          <w:sz w:val="24"/>
          <w:szCs w:val="24"/>
        </w:rPr>
        <w:t xml:space="preserve">. To find successful restaurant, </w:t>
      </w:r>
      <w:r w:rsidR="005E36B4" w:rsidRPr="005E36B4">
        <w:rPr>
          <w:sz w:val="24"/>
          <w:szCs w:val="24"/>
        </w:rPr>
        <w:t xml:space="preserve">I </w:t>
      </w:r>
      <w:r w:rsidR="005E36B4">
        <w:rPr>
          <w:sz w:val="24"/>
          <w:szCs w:val="24"/>
        </w:rPr>
        <w:t xml:space="preserve">will </w:t>
      </w:r>
      <w:r w:rsidR="005E36B4" w:rsidRPr="005E36B4">
        <w:rPr>
          <w:sz w:val="24"/>
          <w:szCs w:val="24"/>
        </w:rPr>
        <w:t>collect merchants with high ratings (4 or 5 stars) and the number of comments is greater than a certain value</w:t>
      </w:r>
      <w:r w:rsidR="005E36B4">
        <w:rPr>
          <w:sz w:val="24"/>
          <w:szCs w:val="24"/>
        </w:rPr>
        <w:t xml:space="preserve"> (e.g. </w:t>
      </w:r>
      <w:proofErr w:type="spellStart"/>
      <w:r w:rsidR="005E36B4">
        <w:rPr>
          <w:sz w:val="24"/>
          <w:szCs w:val="24"/>
        </w:rPr>
        <w:t>review_count</w:t>
      </w:r>
      <w:proofErr w:type="spellEnd"/>
      <w:r w:rsidR="005E36B4">
        <w:rPr>
          <w:sz w:val="24"/>
          <w:szCs w:val="24"/>
        </w:rPr>
        <w:t xml:space="preserve"> &gt; </w:t>
      </w:r>
      <w:proofErr w:type="gramStart"/>
      <w:r w:rsidR="005E36B4">
        <w:rPr>
          <w:sz w:val="24"/>
          <w:szCs w:val="24"/>
        </w:rPr>
        <w:t>50 )</w:t>
      </w:r>
      <w:proofErr w:type="gramEnd"/>
      <w:r w:rsidR="005E36B4" w:rsidRPr="005E36B4">
        <w:rPr>
          <w:sz w:val="24"/>
          <w:szCs w:val="24"/>
        </w:rPr>
        <w:t>.</w:t>
      </w:r>
      <w:r w:rsidR="005E36B4">
        <w:rPr>
          <w:sz w:val="24"/>
          <w:szCs w:val="24"/>
        </w:rPr>
        <w:t xml:space="preserve"> To decide whether these restaurant’s initial investment is lower than $250,000, I will look at the location, search the rent price, device and employees needed.</w:t>
      </w:r>
    </w:p>
    <w:p w14:paraId="242317FD" w14:textId="77777777" w:rsidR="00742167" w:rsidRDefault="00742167" w:rsidP="000E5901">
      <w:pPr>
        <w:rPr>
          <w:sz w:val="24"/>
          <w:szCs w:val="24"/>
        </w:rPr>
      </w:pPr>
    </w:p>
    <w:p w14:paraId="162641D1" w14:textId="77777777" w:rsidR="00742167" w:rsidRPr="00742167" w:rsidRDefault="00742167" w:rsidP="00742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{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</w:t>
      </w: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business_id</w:t>
      </w:r>
      <w:proofErr w:type="spellEnd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"-jdNqqzF1Dbve04oEd4jww"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"name"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"OK OK Diner"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"address"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"1128 Queen Street 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"city"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"Toronto"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"state"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"ON"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"postal_code"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"M4M 1K8"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"latitude"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897BB"/>
          <w:sz w:val="18"/>
          <w:szCs w:val="18"/>
          <w:lang w:eastAsia="zh-CN"/>
        </w:rPr>
        <w:t>43.6623207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"longitude"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897BB"/>
          <w:sz w:val="18"/>
          <w:szCs w:val="18"/>
          <w:lang w:eastAsia="zh-CN"/>
        </w:rPr>
        <w:t>-79.3351048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"stars"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897BB"/>
          <w:sz w:val="18"/>
          <w:szCs w:val="18"/>
          <w:lang w:eastAsia="zh-CN"/>
        </w:rPr>
        <w:t>3.0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"review_count"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897BB"/>
          <w:sz w:val="18"/>
          <w:szCs w:val="18"/>
          <w:lang w:eastAsia="zh-CN"/>
        </w:rPr>
        <w:t>62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"is_open"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897BB"/>
          <w:sz w:val="18"/>
          <w:szCs w:val="18"/>
          <w:lang w:eastAsia="zh-CN"/>
        </w:rPr>
        <w:t>1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"attributes"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{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"RestaurantsDelivery"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"False"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"Ambience"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"{'romantic': False, 'intimate': False, 'classy': False, 'hipster': False, '</w:t>
      </w: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divey</w:t>
      </w:r>
      <w:proofErr w:type="spellEnd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': False, 'touristy': False, 'trendy': False, 'upscale': False, 'casual': True}"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"NoiseLevel"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"u'average'"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"GoodForKids"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"True"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"Caters"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"False"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"RestaurantsTakeOut"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"True"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"RestaurantsAttire"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"u'casual'"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"Alcohol"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"u'beer_and_wine'"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"OutdoorSeating"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"True"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"RestaurantsGoodForGroups"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"False"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"WiFi"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"u'no'"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"HasTV"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"False"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"RestaurantsReservations"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"False"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"BikeParking"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"True"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"BusinessParking"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"{'garage': False, 'street': True, 'validated': False, 'lot': False, 'valet': False}"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"RestaurantsPriceRange2"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"2"</w:t>
      </w:r>
      <w:r w:rsidRPr="00742167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}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</w:t>
      </w: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categories"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"Restaurants</w:t>
      </w:r>
      <w:proofErr w:type="spellEnd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, Breakfast &amp; Brunch, 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lastRenderedPageBreak/>
        <w:t>Diners"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"hours"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{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"Monday"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"Tuesday"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"Wednesday"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"Thursday"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"Friday"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"Saturday"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,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"Sunday"</w:t>
      </w:r>
      <w:r w:rsidRPr="00742167">
        <w:rPr>
          <w:rFonts w:ascii="Courier New" w:eastAsia="Times New Roman" w:hAnsi="Courier New" w:cs="Courier New"/>
          <w:color w:val="CC7832"/>
          <w:sz w:val="18"/>
          <w:szCs w:val="18"/>
          <w:lang w:eastAsia="zh-CN"/>
        </w:rPr>
        <w:t>:</w:t>
      </w: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"9:0-16:0"</w:t>
      </w:r>
      <w:r w:rsidRPr="00742167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}}</w:t>
      </w:r>
    </w:p>
    <w:p w14:paraId="7E950595" w14:textId="365CECDB" w:rsidR="00B10CA4" w:rsidRPr="000A6A72" w:rsidRDefault="00742167" w:rsidP="000A6A72">
      <w:pPr>
        <w:jc w:val="center"/>
        <w:rPr>
          <w:sz w:val="18"/>
          <w:szCs w:val="18"/>
        </w:rPr>
      </w:pPr>
      <w:r w:rsidRPr="000A6A72">
        <w:rPr>
          <w:sz w:val="18"/>
          <w:szCs w:val="18"/>
        </w:rPr>
        <w:t xml:space="preserve">Example row of the file </w:t>
      </w:r>
      <w:proofErr w:type="spellStart"/>
      <w:proofErr w:type="gramStart"/>
      <w:r w:rsidRPr="000A6A72">
        <w:rPr>
          <w:sz w:val="18"/>
          <w:szCs w:val="18"/>
        </w:rPr>
        <w:t>business.json</w:t>
      </w:r>
      <w:proofErr w:type="spellEnd"/>
      <w:proofErr w:type="gramEnd"/>
    </w:p>
    <w:p w14:paraId="0C931C29" w14:textId="77777777" w:rsidR="00D901DD" w:rsidRDefault="00D901DD" w:rsidP="00AD1B1A">
      <w:pPr>
        <w:rPr>
          <w:rFonts w:ascii="Helvetica" w:hAnsi="Helvetica" w:cs="Helvetica"/>
          <w:color w:val="2D3B45"/>
        </w:rPr>
      </w:pPr>
    </w:p>
    <w:p w14:paraId="08BDC417" w14:textId="77777777" w:rsidR="005735E0" w:rsidRDefault="005735E0" w:rsidP="00AD1B1A">
      <w:pPr>
        <w:rPr>
          <w:b/>
          <w:sz w:val="24"/>
          <w:szCs w:val="24"/>
        </w:rPr>
      </w:pPr>
    </w:p>
    <w:p w14:paraId="07B6D801" w14:textId="77777777" w:rsidR="005735E0" w:rsidRDefault="005735E0" w:rsidP="00AD1B1A">
      <w:pPr>
        <w:rPr>
          <w:b/>
          <w:sz w:val="24"/>
          <w:szCs w:val="24"/>
        </w:rPr>
      </w:pPr>
    </w:p>
    <w:p w14:paraId="0AADFB70" w14:textId="77777777" w:rsidR="005735E0" w:rsidRDefault="005735E0" w:rsidP="00AD1B1A">
      <w:pPr>
        <w:rPr>
          <w:b/>
          <w:sz w:val="24"/>
          <w:szCs w:val="24"/>
        </w:rPr>
      </w:pPr>
    </w:p>
    <w:p w14:paraId="7B3F173B" w14:textId="0C894F25" w:rsidR="005735E0" w:rsidRPr="005735E0" w:rsidRDefault="005735E0" w:rsidP="00AD1B1A">
      <w:pPr>
        <w:rPr>
          <w:rFonts w:ascii="Courier New" w:eastAsia="Times New Roman" w:hAnsi="Courier New" w:cs="Courier New"/>
          <w:b/>
          <w:color w:val="6A8759"/>
          <w:sz w:val="18"/>
          <w:szCs w:val="18"/>
          <w:lang w:eastAsia="zh-CN"/>
        </w:rPr>
      </w:pPr>
      <w:r w:rsidRPr="005735E0">
        <w:rPr>
          <w:b/>
          <w:sz w:val="24"/>
          <w:szCs w:val="24"/>
        </w:rPr>
        <w:t>The characteristic of each variable</w:t>
      </w:r>
    </w:p>
    <w:p w14:paraId="1D2D76CE" w14:textId="3E6B218D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business_id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used internally at Yelp company</w:t>
      </w:r>
    </w:p>
    <w:p w14:paraId="34AB3DDA" w14:textId="65727244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name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of the business </w:t>
      </w:r>
    </w:p>
    <w:p w14:paraId="46DF6101" w14:textId="277A8444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address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bookmarkStart w:id="1" w:name="_Hlk2789948"/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of the business</w:t>
      </w:r>
      <w:bookmarkEnd w:id="1"/>
    </w:p>
    <w:p w14:paraId="70986AC5" w14:textId="41913738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city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where is the business</w:t>
      </w:r>
    </w:p>
    <w:p w14:paraId="14AFF0CB" w14:textId="4A1015C1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state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which state is the business in</w:t>
      </w:r>
    </w:p>
    <w:p w14:paraId="7B383683" w14:textId="2D22B330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postal_code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postal code of the business</w:t>
      </w:r>
    </w:p>
    <w:p w14:paraId="713871C0" w14:textId="3F468106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gram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latitude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 </w:t>
      </w:r>
      <w:proofErr w:type="spellStart"/>
      <w:r>
        <w:rPr>
          <w:sz w:val="24"/>
          <w:szCs w:val="24"/>
        </w:rPr>
        <w:t>latitude</w:t>
      </w:r>
      <w:proofErr w:type="spellEnd"/>
      <w:proofErr w:type="gramEnd"/>
      <w:r>
        <w:rPr>
          <w:sz w:val="24"/>
          <w:szCs w:val="24"/>
        </w:rPr>
        <w:t xml:space="preserve"> of the location</w:t>
      </w:r>
    </w:p>
    <w:p w14:paraId="6B907B9B" w14:textId="36BF08ED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longitude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proofErr w:type="spellStart"/>
      <w:r>
        <w:rPr>
          <w:sz w:val="24"/>
          <w:szCs w:val="24"/>
        </w:rPr>
        <w:t>longitude</w:t>
      </w:r>
      <w:proofErr w:type="spellEnd"/>
      <w:r>
        <w:rPr>
          <w:sz w:val="24"/>
          <w:szCs w:val="24"/>
        </w:rPr>
        <w:t xml:space="preserve"> of the location</w:t>
      </w:r>
    </w:p>
    <w:p w14:paraId="1289F714" w14:textId="46FD4457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stars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Yelp uses stars to represent the overall rating of a business, ranged from 1 to 5</w:t>
      </w:r>
    </w:p>
    <w:p w14:paraId="09A8A416" w14:textId="280CB3A5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review_count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How many reviews do this business have</w:t>
      </w:r>
    </w:p>
    <w:p w14:paraId="38AF7E91" w14:textId="78C6931D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is_open</w:t>
      </w:r>
      <w:proofErr w:type="spellEnd"/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Is this business open or not</w:t>
      </w:r>
    </w:p>
    <w:p w14:paraId="53964E1D" w14:textId="2E62C209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RestaurantsDelivery</w:t>
      </w:r>
      <w:proofErr w:type="spellEnd"/>
      <w:r w:rsidR="000A6A72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 w:rsidR="000A6A72">
        <w:rPr>
          <w:sz w:val="24"/>
          <w:szCs w:val="24"/>
        </w:rPr>
        <w:t>Do the restaurants provide delivery</w:t>
      </w:r>
    </w:p>
    <w:p w14:paraId="2C99AB24" w14:textId="607EE2FB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Ambience</w:t>
      </w:r>
      <w:r w:rsidR="000A6A72" w:rsidRPr="000A6A72">
        <w:rPr>
          <w:sz w:val="24"/>
          <w:szCs w:val="24"/>
        </w:rPr>
        <w:t xml:space="preserve"> </w:t>
      </w:r>
      <w:r w:rsidR="000A6A72">
        <w:rPr>
          <w:sz w:val="24"/>
          <w:szCs w:val="24"/>
        </w:rPr>
        <w:t xml:space="preserve">a set of Booleans about ambience description </w:t>
      </w:r>
    </w:p>
    <w:p w14:paraId="5AC8CCA1" w14:textId="17880FB4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RestaurantsPriceRange2</w:t>
      </w:r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 w:rsidR="005735E0">
        <w:rPr>
          <w:sz w:val="24"/>
          <w:szCs w:val="24"/>
        </w:rPr>
        <w:t>Yelp uses 1 to 4 to represent price range but not sure about why it is called Range2</w:t>
      </w:r>
    </w:p>
    <w:p w14:paraId="10CEC2BC" w14:textId="74097BDF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Categories</w:t>
      </w:r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proofErr w:type="spellStart"/>
      <w:r w:rsidR="005735E0">
        <w:rPr>
          <w:sz w:val="24"/>
          <w:szCs w:val="24"/>
        </w:rPr>
        <w:t>Categories</w:t>
      </w:r>
      <w:proofErr w:type="spellEnd"/>
      <w:r w:rsidR="005735E0">
        <w:rPr>
          <w:sz w:val="24"/>
          <w:szCs w:val="24"/>
        </w:rPr>
        <w:t xml:space="preserve"> of the restaurant </w:t>
      </w:r>
    </w:p>
    <w:p w14:paraId="7149BE93" w14:textId="26E1E07C" w:rsidR="00D901DD" w:rsidRDefault="00D901DD" w:rsidP="00AD1B1A">
      <w:pP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</w:pPr>
      <w:proofErr w:type="spellStart"/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BusinessParking</w:t>
      </w:r>
      <w:proofErr w:type="spellEnd"/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 w:rsidR="005735E0">
        <w:rPr>
          <w:sz w:val="24"/>
          <w:szCs w:val="24"/>
        </w:rPr>
        <w:t xml:space="preserve">a set of Booleans about whether the business has different parking </w:t>
      </w:r>
    </w:p>
    <w:p w14:paraId="2F1AE8DC" w14:textId="4F93A59E" w:rsidR="00D901DD" w:rsidRDefault="005735E0" w:rsidP="00AD1B1A">
      <w:pPr>
        <w:rPr>
          <w:sz w:val="24"/>
          <w:szCs w:val="24"/>
        </w:rPr>
      </w:pPr>
      <w:r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H</w:t>
      </w:r>
      <w:r w:rsidR="00D901DD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ours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When the business is running</w:t>
      </w:r>
    </w:p>
    <w:p w14:paraId="6E45857F" w14:textId="77777777" w:rsidR="005735E0" w:rsidRDefault="005735E0" w:rsidP="00AD1B1A">
      <w:pPr>
        <w:rPr>
          <w:rFonts w:ascii="Helvetica" w:hAnsi="Helvetica" w:cs="Helvetica"/>
          <w:color w:val="2D3B45"/>
        </w:rPr>
      </w:pPr>
    </w:p>
    <w:p w14:paraId="052A7B5F" w14:textId="30A94191" w:rsidR="00AD1B1A" w:rsidRPr="00AD1B1A" w:rsidRDefault="00825254" w:rsidP="00AD1B1A">
      <w:pPr>
        <w:rPr>
          <w:sz w:val="24"/>
          <w:szCs w:val="24"/>
        </w:rPr>
      </w:pPr>
      <w:r>
        <w:rPr>
          <w:sz w:val="24"/>
          <w:szCs w:val="24"/>
        </w:rPr>
        <w:t>To figure out how to make investor’s Chinese restaurant business successful</w:t>
      </w:r>
      <w:r w:rsidR="00AD1B1A" w:rsidRPr="00AD1B1A">
        <w:rPr>
          <w:sz w:val="24"/>
          <w:szCs w:val="24"/>
        </w:rPr>
        <w:t xml:space="preserve">, I am aiming to </w:t>
      </w:r>
      <w:r w:rsidR="00064B19">
        <w:rPr>
          <w:sz w:val="24"/>
          <w:szCs w:val="24"/>
        </w:rPr>
        <w:t>solve</w:t>
      </w:r>
      <w:r w:rsidR="00AD1B1A" w:rsidRPr="00AD1B1A">
        <w:rPr>
          <w:sz w:val="24"/>
          <w:szCs w:val="24"/>
        </w:rPr>
        <w:t xml:space="preserve"> following </w:t>
      </w:r>
      <w:r>
        <w:rPr>
          <w:sz w:val="24"/>
          <w:szCs w:val="24"/>
        </w:rPr>
        <w:t>sub-</w:t>
      </w:r>
      <w:r w:rsidR="00AD1B1A" w:rsidRPr="00AD1B1A">
        <w:rPr>
          <w:sz w:val="24"/>
          <w:szCs w:val="24"/>
        </w:rPr>
        <w:t>questions:</w:t>
      </w:r>
    </w:p>
    <w:p w14:paraId="49CBA847" w14:textId="3204F654" w:rsidR="00AD1B1A" w:rsidRDefault="00825254" w:rsidP="00AD1B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What’s the most popular style of Chinese restaurant at Boston? </w:t>
      </w:r>
    </w:p>
    <w:p w14:paraId="036AB5A2" w14:textId="68453196" w:rsidR="00D261B2" w:rsidRDefault="00D261B2" w:rsidP="00D261B2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r w:rsidR="005735E0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stars</w:t>
      </w:r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 xml:space="preserve">percentage/ good </w:t>
      </w:r>
      <w:proofErr w:type="spellStart"/>
      <w:r w:rsidR="005735E0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review_count</w:t>
      </w:r>
      <w:proofErr w:type="spellEnd"/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percentage</w:t>
      </w:r>
      <w:r w:rsidRPr="00D261B2">
        <w:rPr>
          <w:sz w:val="24"/>
          <w:szCs w:val="24"/>
        </w:rPr>
        <w:t xml:space="preserve"> </w:t>
      </w:r>
    </w:p>
    <w:p w14:paraId="418C467F" w14:textId="20A2809F" w:rsidR="00064B19" w:rsidRPr="00D261B2" w:rsidRDefault="00064B19" w:rsidP="00D261B2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My first guess is Szechuan, bubble tea and hot pot.</w:t>
      </w:r>
    </w:p>
    <w:p w14:paraId="2503918C" w14:textId="15936FEF" w:rsidR="00AD1B1A" w:rsidRDefault="00825254" w:rsidP="00AD1B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Where should the investor open the restaurant</w:t>
      </w:r>
      <w:r w:rsidR="00AD1B1A" w:rsidRPr="00AD1B1A">
        <w:rPr>
          <w:sz w:val="24"/>
          <w:szCs w:val="24"/>
        </w:rPr>
        <w:t>?</w:t>
      </w:r>
    </w:p>
    <w:p w14:paraId="5439EA08" w14:textId="152D151A" w:rsidR="00742167" w:rsidRDefault="00742167" w:rsidP="00742167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places gathering good Chinese restaurant other than China town </w:t>
      </w:r>
    </w:p>
    <w:p w14:paraId="7D8F48E7" w14:textId="16470158" w:rsidR="00064B19" w:rsidRPr="00AD1B1A" w:rsidRDefault="00064B19" w:rsidP="00742167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We all know street like </w:t>
      </w:r>
      <w:proofErr w:type="spellStart"/>
      <w:r>
        <w:rPr>
          <w:sz w:val="24"/>
          <w:szCs w:val="24"/>
        </w:rPr>
        <w:t>Newburry</w:t>
      </w:r>
      <w:proofErr w:type="spellEnd"/>
      <w:r>
        <w:rPr>
          <w:sz w:val="24"/>
          <w:szCs w:val="24"/>
        </w:rPr>
        <w:t xml:space="preserve"> street is the most popular for business, but does the high rent really pay off? Would a street next to university better? Would a far-away but low rent price plaza better?</w:t>
      </w:r>
    </w:p>
    <w:p w14:paraId="14F374F7" w14:textId="429C4182" w:rsidR="00AD1B1A" w:rsidRDefault="005D25FF" w:rsidP="00AD1B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What’s these restaurants’ estimate revenue?</w:t>
      </w:r>
    </w:p>
    <w:p w14:paraId="5684E657" w14:textId="6731C538" w:rsidR="005D25FF" w:rsidRPr="00AD1B1A" w:rsidRDefault="005D25FF" w:rsidP="005D25FF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5735E0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RestaurantsPriceRange2</w:t>
      </w:r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="005735E0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review_count</w:t>
      </w:r>
      <w:proofErr w:type="spellEnd"/>
    </w:p>
    <w:p w14:paraId="60A06AB5" w14:textId="0E5EB44B" w:rsidR="00AD1B1A" w:rsidRDefault="005D25FF" w:rsidP="00AD1B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What’s these restaurants’ early investments?</w:t>
      </w:r>
    </w:p>
    <w:p w14:paraId="62375B04" w14:textId="75BBDD1D" w:rsidR="005D25FF" w:rsidRDefault="005D25FF" w:rsidP="005D25FF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5735E0" w:rsidRPr="00742167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address</w:t>
      </w:r>
      <w:r w:rsidR="005735E0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 xml:space="preserve"> </w:t>
      </w:r>
      <w:r>
        <w:rPr>
          <w:sz w:val="24"/>
          <w:szCs w:val="24"/>
        </w:rPr>
        <w:t>and f</w:t>
      </w:r>
      <w:r w:rsidRPr="005D25FF">
        <w:rPr>
          <w:sz w:val="24"/>
          <w:szCs w:val="24"/>
        </w:rPr>
        <w:t>loor area</w:t>
      </w:r>
    </w:p>
    <w:p w14:paraId="4BBD4B14" w14:textId="37F61987" w:rsidR="00742167" w:rsidRDefault="00742167" w:rsidP="007B6898">
      <w:pPr>
        <w:rPr>
          <w:rFonts w:eastAsiaTheme="minorHAnsi"/>
          <w:sz w:val="24"/>
          <w:szCs w:val="24"/>
        </w:rPr>
      </w:pPr>
    </w:p>
    <w:p w14:paraId="773E3305" w14:textId="77777777" w:rsidR="00742167" w:rsidRPr="00A57780" w:rsidRDefault="00742167" w:rsidP="007B6898">
      <w:pPr>
        <w:rPr>
          <w:sz w:val="24"/>
          <w:szCs w:val="24"/>
        </w:rPr>
      </w:pPr>
    </w:p>
    <w:sectPr w:rsidR="00742167" w:rsidRPr="00A5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327580"/>
    <w:multiLevelType w:val="hybridMultilevel"/>
    <w:tmpl w:val="60C83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F71DA8"/>
    <w:multiLevelType w:val="hybridMultilevel"/>
    <w:tmpl w:val="3E60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AC"/>
    <w:rsid w:val="00064B19"/>
    <w:rsid w:val="000A6A72"/>
    <w:rsid w:val="000E5901"/>
    <w:rsid w:val="005735E0"/>
    <w:rsid w:val="005D25FF"/>
    <w:rsid w:val="005E36B4"/>
    <w:rsid w:val="00645252"/>
    <w:rsid w:val="006472FD"/>
    <w:rsid w:val="006D3D74"/>
    <w:rsid w:val="00742167"/>
    <w:rsid w:val="007B6898"/>
    <w:rsid w:val="00806CD3"/>
    <w:rsid w:val="00825254"/>
    <w:rsid w:val="0083569A"/>
    <w:rsid w:val="0090359A"/>
    <w:rsid w:val="00A57780"/>
    <w:rsid w:val="00A9204E"/>
    <w:rsid w:val="00AD1B1A"/>
    <w:rsid w:val="00B10CA4"/>
    <w:rsid w:val="00BF2A64"/>
    <w:rsid w:val="00CB64AC"/>
    <w:rsid w:val="00D261B2"/>
    <w:rsid w:val="00D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B667"/>
  <w15:chartTrackingRefBased/>
  <w15:docId w15:val="{8537D5AB-0758-41BA-80E5-2FE679AD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01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B64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7B68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204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范易文</dc:creator>
  <cp:keywords/>
  <dc:description/>
  <cp:lastModifiedBy>易文 范</cp:lastModifiedBy>
  <cp:revision>13</cp:revision>
  <dcterms:created xsi:type="dcterms:W3CDTF">2019-02-14T01:48:00Z</dcterms:created>
  <dcterms:modified xsi:type="dcterms:W3CDTF">2019-05-10T00:38:00Z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